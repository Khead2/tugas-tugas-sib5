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73BF3AF6" w:rsidR="00C25193" w:rsidRDefault="006F1230">
      <w:r>
        <w:t>Nama</w:t>
      </w:r>
      <w:r>
        <w:tab/>
        <w:t>:</w:t>
      </w:r>
      <w:r w:rsidR="00490B3B">
        <w:t xml:space="preserve"> Hanan Abdul Ghani 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3D172882" w:rsidR="00C25193" w:rsidRDefault="00973E4E">
      <w:pPr>
        <w:widowControl w:val="0"/>
        <w:numPr>
          <w:ilvl w:val="0"/>
          <w:numId w:val="1"/>
        </w:numPr>
        <w:spacing w:line="276" w:lineRule="auto"/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nama_kartu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.diskon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3C387EC6" w:rsidR="00C25193" w:rsidRDefault="005542C5" w:rsidP="005542C5">
      <w:pPr>
        <w:widowControl w:val="0"/>
        <w:numPr>
          <w:ilvl w:val="0"/>
          <w:numId w:val="1"/>
        </w:numPr>
        <w:spacing w:line="276" w:lineRule="auto"/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.jumlah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nama_vendor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.kontak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0000002F" w14:textId="5395D084" w:rsidR="00C25193" w:rsidRDefault="006F1230" w:rsidP="00133814">
      <w:pPr>
        <w:spacing w:line="360" w:lineRule="auto"/>
        <w:rPr>
          <w:rFonts w:ascii="Courier New" w:hAnsi="Courier New" w:cs="Courier New"/>
        </w:rPr>
      </w:pPr>
      <w:r>
        <w:tab/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426C9DEC" w:rsidR="00C25193" w:rsidRDefault="00490B3B">
      <w:pPr>
        <w:widowControl w:val="0"/>
        <w:numPr>
          <w:ilvl w:val="0"/>
          <w:numId w:val="1"/>
        </w:numPr>
        <w:spacing w:line="276" w:lineRule="auto"/>
      </w:pP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nama_produk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29E2" w14:textId="77777777" w:rsidR="007C6C53" w:rsidRDefault="007C6C53">
      <w:r>
        <w:separator/>
      </w:r>
    </w:p>
  </w:endnote>
  <w:endnote w:type="continuationSeparator" w:id="0">
    <w:p w14:paraId="2F16CE08" w14:textId="77777777" w:rsidR="007C6C53" w:rsidRDefault="007C6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E2F03" w14:textId="77777777" w:rsidR="007C6C53" w:rsidRDefault="007C6C53">
      <w:r>
        <w:separator/>
      </w:r>
    </w:p>
  </w:footnote>
  <w:footnote w:type="continuationSeparator" w:id="0">
    <w:p w14:paraId="616911A4" w14:textId="77777777" w:rsidR="007C6C53" w:rsidRDefault="007C6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4115738">
    <w:abstractNumId w:val="0"/>
  </w:num>
  <w:num w:numId="2" w16cid:durableId="47073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36D2"/>
    <w:rsid w:val="00490B3B"/>
    <w:rsid w:val="004E06BF"/>
    <w:rsid w:val="004F63DF"/>
    <w:rsid w:val="005542C5"/>
    <w:rsid w:val="005E35B0"/>
    <w:rsid w:val="00650EF3"/>
    <w:rsid w:val="006F1230"/>
    <w:rsid w:val="007C651C"/>
    <w:rsid w:val="007C6C53"/>
    <w:rsid w:val="008747AC"/>
    <w:rsid w:val="00911D37"/>
    <w:rsid w:val="00973E4E"/>
    <w:rsid w:val="00C25193"/>
    <w:rsid w:val="00CA71F3"/>
    <w:rsid w:val="00E179D3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-keyword">
    <w:name w:val="cm-keyword"/>
    <w:basedOn w:val="DefaultParagraphFont"/>
    <w:rsid w:val="00973E4E"/>
  </w:style>
  <w:style w:type="character" w:customStyle="1" w:styleId="cm-variable-2">
    <w:name w:val="cm-variable-2"/>
    <w:basedOn w:val="DefaultParagraphFont"/>
    <w:rsid w:val="00973E4E"/>
  </w:style>
  <w:style w:type="character" w:customStyle="1" w:styleId="cm-punctuation">
    <w:name w:val="cm-punctuation"/>
    <w:basedOn w:val="DefaultParagraphFont"/>
    <w:rsid w:val="00973E4E"/>
  </w:style>
  <w:style w:type="character" w:customStyle="1" w:styleId="cm-operator">
    <w:name w:val="cm-operator"/>
    <w:basedOn w:val="DefaultParagraphFont"/>
    <w:rsid w:val="0097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6285320313071</cp:lastModifiedBy>
  <cp:revision>2</cp:revision>
  <dcterms:created xsi:type="dcterms:W3CDTF">2023-10-14T05:07:00Z</dcterms:created>
  <dcterms:modified xsi:type="dcterms:W3CDTF">2023-10-14T05:07:00Z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