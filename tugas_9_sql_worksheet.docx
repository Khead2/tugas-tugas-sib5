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6C85A463" w:rsidR="00953508" w:rsidRDefault="000A677A">
      <w:r>
        <w:t>Nama</w:t>
      </w:r>
      <w:r>
        <w:tab/>
        <w:t>:</w:t>
      </w:r>
      <w:r w:rsidR="00C73DEF">
        <w:t xml:space="preserve"> Hanan Abdul Ghani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248C79F6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1D8067A1" w:rsidR="00894B6F" w:rsidRDefault="00894B6F" w:rsidP="00894B6F">
      <w:pPr>
        <w:spacing w:line="360" w:lineRule="auto"/>
        <w:ind w:left="720"/>
      </w:pPr>
      <w:r>
        <w:t xml:space="preserve">    -&gt; END</w:t>
      </w:r>
      <w:r w:rsidR="000F4B3E">
        <w:t xml:space="preserve"> </w:t>
      </w:r>
      <w:r>
        <w:t>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2A274FFA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>CREATE FUNCTION kategori_harga(harga_jual DOUBLE)</w:t>
      </w:r>
    </w:p>
    <w:p w14:paraId="41340528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RETURNS VARCHAR(25)</w:t>
      </w:r>
    </w:p>
    <w:p w14:paraId="03B6B97C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BEGIN</w:t>
      </w:r>
    </w:p>
    <w:p w14:paraId="13F67762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DECLARE kategori VARCHAR(25);</w:t>
      </w:r>
    </w:p>
    <w:p w14:paraId="714E99F4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IF harga_jual &lt;= 500000 THEN</w:t>
      </w:r>
    </w:p>
    <w:p w14:paraId="6F751E0C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SET kategori = "Murah";</w:t>
      </w:r>
    </w:p>
    <w:p w14:paraId="7B0EAEAA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ELSEIF harga_jual &gt;= 500000 AND harga_jual &lt;=3000000 THEN SET kategori = 'Sedang';</w:t>
      </w:r>
    </w:p>
    <w:p w14:paraId="7D4F96C8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ELSEIF harga_jual &gt;= 3000000 AND harga_jual &lt;=10000000 THEN SET kategori = 'Mahal';</w:t>
      </w:r>
    </w:p>
    <w:p w14:paraId="71586D91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 SET kategori = 'Sangat Mahal';</w:t>
      </w:r>
    </w:p>
    <w:p w14:paraId="687037B4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END IF;</w:t>
      </w:r>
    </w:p>
    <w:p w14:paraId="3415E11D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RETURN kategori;</w:t>
      </w:r>
    </w:p>
    <w:p w14:paraId="52D0E3CD" w14:textId="4669DE84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END $$</w:t>
      </w:r>
    </w:p>
    <w:p w14:paraId="61784DD9" w14:textId="4A9842EE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>SELECT id, kode, nama, harga_jual, kategori_harga(harga_jual) as kategori FROM produk;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ALTER TABLE pembayaran ADD status_pembayaran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total_bayar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total_pesanan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SUM(jumlah) INTO total_bayar FROM pembayaran WHERE pesanan_id = NEW.pesanan_id;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INSERT INTO pembayaran (no_kuitansi, tanggal, jumlah, ke, pesanan_id, status_pembayaran)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E24127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76470D75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CREATE PROCEDURE kurangi_stok(IN produk_id INT, IN  jumlah INT)</w:t>
      </w:r>
    </w:p>
    <w:p w14:paraId="1EDC411C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BEGIN</w:t>
      </w:r>
    </w:p>
    <w:p w14:paraId="02BA8F8A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DECLARE current_stock INT;</w:t>
      </w:r>
    </w:p>
    <w:p w14:paraId="4A2155BB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SELECT stok INTO current_stock FROM produk WHERE id = produk_id;</w:t>
      </w:r>
    </w:p>
    <w:p w14:paraId="7BE2D467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SET current_stock = current_stock - jumlah;</w:t>
      </w:r>
    </w:p>
    <w:p w14:paraId="47FB72B9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IF current_stock &lt; 0 THEN</w:t>
      </w:r>
    </w:p>
    <w:p w14:paraId="146CEE10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    -&gt; SET current_stock = 0;</w:t>
      </w:r>
    </w:p>
    <w:p w14:paraId="31F5A0E6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END IF;</w:t>
      </w:r>
    </w:p>
    <w:p w14:paraId="372A5D2A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UPDATE produk SET stok = current_stock WHERE id = produk_id;</w:t>
      </w:r>
    </w:p>
    <w:p w14:paraId="092C8AC9" w14:textId="6F44E447" w:rsidR="00E24127" w:rsidRPr="00E24127" w:rsidRDefault="00E24127" w:rsidP="00E24127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END $$</w:t>
      </w:r>
    </w:p>
    <w:p w14:paraId="2E431D52" w14:textId="77777777" w:rsidR="00146C39" w:rsidRPr="00A746E8" w:rsidRDefault="00146C39" w:rsidP="00146C3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673FA46E" w:rsidR="00953508" w:rsidRPr="00150D3C" w:rsidRDefault="00953508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C2A07B0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>CREATE TRIGGER trig_kurangi_stok</w:t>
      </w:r>
    </w:p>
    <w:p w14:paraId="5375C407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AFTER INSERT ON pesanan_items FOR EACH ROW</w:t>
      </w:r>
    </w:p>
    <w:p w14:paraId="67EE1942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BEGIN</w:t>
      </w:r>
    </w:p>
    <w:p w14:paraId="344BD537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DECLARE produk_id INT;</w:t>
      </w:r>
    </w:p>
    <w:p w14:paraId="5C3F6975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DECLARE jumlah INT;</w:t>
      </w:r>
    </w:p>
    <w:p w14:paraId="07BD9C7A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SELECT NEW.produk_id, NEW.qty INTO produk_id, jumlah;</w:t>
      </w:r>
    </w:p>
    <w:p w14:paraId="1028A82D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CALL kurangi_stok(produk_id, jumlah);</w:t>
      </w:r>
    </w:p>
    <w:p w14:paraId="286F8EC6" w14:textId="02C86E23" w:rsid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END $$</w:t>
      </w:r>
    </w:p>
    <w:p w14:paraId="6D5003CB" w14:textId="0BB4FA8D" w:rsid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1CFF8F6" w14:textId="6BC560B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>//memasukan data pada table pesanan_items</w:t>
      </w:r>
    </w:p>
    <w:p w14:paraId="19E4E6EC" w14:textId="0E8B7EC5" w:rsidR="00150D3C" w:rsidRDefault="00150D3C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>INSERT INTO `pesanan_items` (`id`, `produk_id`, `pesanan_id`, `qty`, `harga`) VALUES (NULL, '3', '2', '2', '20000');</w:t>
      </w:r>
    </w:p>
    <w:p w14:paraId="6A2D5B91" w14:textId="77777777" w:rsidR="00150D3C" w:rsidRPr="00150D3C" w:rsidRDefault="00150D3C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7F074314" w14:textId="77777777" w:rsidR="00E24127" w:rsidRPr="000B023B" w:rsidRDefault="00E24127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sectPr w:rsidR="00E24127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557DB" w14:textId="77777777" w:rsidR="005527D5" w:rsidRDefault="005527D5">
      <w:r>
        <w:separator/>
      </w:r>
    </w:p>
  </w:endnote>
  <w:endnote w:type="continuationSeparator" w:id="0">
    <w:p w14:paraId="43F3D76A" w14:textId="77777777" w:rsidR="005527D5" w:rsidRDefault="0055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44BF" w14:textId="77777777" w:rsidR="005527D5" w:rsidRDefault="005527D5">
      <w:r>
        <w:separator/>
      </w:r>
    </w:p>
  </w:footnote>
  <w:footnote w:type="continuationSeparator" w:id="0">
    <w:p w14:paraId="16117F7F" w14:textId="77777777" w:rsidR="005527D5" w:rsidRDefault="00552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396122816">
    <w:abstractNumId w:val="0"/>
  </w:num>
  <w:num w:numId="2" w16cid:durableId="234627108">
    <w:abstractNumId w:val="1"/>
  </w:num>
  <w:num w:numId="3" w16cid:durableId="1312829489">
    <w:abstractNumId w:val="2"/>
  </w:num>
  <w:num w:numId="4" w16cid:durableId="1023821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0F4B3E"/>
    <w:rsid w:val="00146C39"/>
    <w:rsid w:val="00150D3C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5527D5"/>
    <w:rsid w:val="00763BA3"/>
    <w:rsid w:val="00894B6F"/>
    <w:rsid w:val="00953508"/>
    <w:rsid w:val="009A548C"/>
    <w:rsid w:val="009A69A1"/>
    <w:rsid w:val="00A746E8"/>
    <w:rsid w:val="00AA6418"/>
    <w:rsid w:val="00AB08D0"/>
    <w:rsid w:val="00AF0AF6"/>
    <w:rsid w:val="00B55605"/>
    <w:rsid w:val="00C130CE"/>
    <w:rsid w:val="00C7175A"/>
    <w:rsid w:val="00C73DEF"/>
    <w:rsid w:val="00C93D1F"/>
    <w:rsid w:val="00CF04E0"/>
    <w:rsid w:val="00CF0A38"/>
    <w:rsid w:val="00D64909"/>
    <w:rsid w:val="00DD62E9"/>
    <w:rsid w:val="00DF793B"/>
    <w:rsid w:val="00E03D5B"/>
    <w:rsid w:val="00E24127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6285320313071</cp:lastModifiedBy>
  <cp:revision>4</cp:revision>
  <dcterms:created xsi:type="dcterms:W3CDTF">2023-10-18T16:26:00Z</dcterms:created>
  <dcterms:modified xsi:type="dcterms:W3CDTF">2023-10-18T16:27:00Z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