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0A2DDAE" w:rsidR="00C25193" w:rsidRDefault="006F1230">
      <w:pPr>
        <w:jc w:val="center"/>
      </w:pPr>
      <w:r>
        <w:t>View</w:t>
      </w:r>
      <w:r w:rsidR="000A0371">
        <w:t xml:space="preserve"> &amp; Transacstion</w:t>
      </w:r>
    </w:p>
    <w:p w14:paraId="00000002" w14:textId="6C6CC4CB" w:rsidR="00C25193" w:rsidRDefault="006F1230">
      <w:pPr>
        <w:jc w:val="center"/>
      </w:pPr>
      <w:r>
        <w:t xml:space="preserve">Worksheet </w:t>
      </w:r>
      <w:r w:rsidR="000A0371">
        <w:t>5</w:t>
      </w:r>
    </w:p>
    <w:p w14:paraId="00000003" w14:textId="77777777" w:rsidR="00C25193" w:rsidRDefault="00C25193">
      <w:pPr>
        <w:jc w:val="center"/>
      </w:pPr>
    </w:p>
    <w:p w14:paraId="00000005" w14:textId="2844F04F" w:rsidR="00C25193" w:rsidRDefault="006F1230">
      <w:r>
        <w:t>Nama</w:t>
      </w:r>
      <w:r>
        <w:tab/>
        <w:t>:</w:t>
      </w:r>
      <w:r w:rsidR="00C248CC">
        <w:t xml:space="preserve"> Hanan Abdul Ghani</w:t>
      </w:r>
    </w:p>
    <w:p w14:paraId="00000007" w14:textId="77777777" w:rsidR="00C25193" w:rsidRDefault="00C25193"/>
    <w:p w14:paraId="00000045" w14:textId="77777777" w:rsidR="00C25193" w:rsidRDefault="00C25193">
      <w:pPr>
        <w:spacing w:line="360" w:lineRule="auto"/>
      </w:pPr>
    </w:p>
    <w:p w14:paraId="00000046" w14:textId="3A3B04DF" w:rsidR="00C25193" w:rsidRDefault="006F1230">
      <w:pPr>
        <w:pBdr>
          <w:bottom w:val="single" w:sz="4" w:space="1" w:color="000000"/>
        </w:pBdr>
      </w:pPr>
      <w:r>
        <w:t xml:space="preserve">SOAL </w:t>
      </w:r>
      <w:r w:rsidR="000A0371">
        <w:t>5.1</w:t>
      </w:r>
    </w:p>
    <w:p w14:paraId="00000047" w14:textId="77777777" w:rsidR="00C25193" w:rsidRDefault="00C25193"/>
    <w:p w14:paraId="00000048" w14:textId="77777777" w:rsidR="00C25193" w:rsidRDefault="006F1230">
      <w:r>
        <w:t>Buatlah view berdasarkan query yang menampilkan data berikut ini:</w:t>
      </w:r>
    </w:p>
    <w:p w14:paraId="00000049" w14:textId="77777777" w:rsidR="00C25193" w:rsidRDefault="00C25193"/>
    <w:p w14:paraId="0000004A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2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6D4C0D20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B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C25193" w14:paraId="19A0740C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3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 kartu</w:t>
            </w: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</w:p>
        </w:tc>
      </w:tr>
    </w:tbl>
    <w:p w14:paraId="00000059" w14:textId="77777777" w:rsidR="00C25193" w:rsidRDefault="00C25193">
      <w:pPr>
        <w:spacing w:line="360" w:lineRule="auto"/>
        <w:ind w:left="720"/>
      </w:pPr>
    </w:p>
    <w:p w14:paraId="7C132E03" w14:textId="5056B285" w:rsidR="00074A3F" w:rsidRDefault="006F1230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VIEW ...</w:t>
      </w:r>
    </w:p>
    <w:p w14:paraId="290B698A" w14:textId="35DCA914" w:rsidR="008747AC" w:rsidRDefault="008747AC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35FCC13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>CREATE VIEW pesanan_pelanggan_kartu</w:t>
      </w:r>
    </w:p>
    <w:p w14:paraId="0D24A456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AS SELECT pesanan.id, pesanan.tanggal, pesanan. total, pelanggan.kode, pelanggan.nama, </w:t>
      </w:r>
    </w:p>
    <w:p w14:paraId="51C129E5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>kartu.nama as nama_kartu, kartu.diskon</w:t>
      </w:r>
    </w:p>
    <w:p w14:paraId="7A7107EF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>FROM pesanan INNER JOIN pelanggan ON pesanan.pelanggan_id = pelanggan.id</w:t>
      </w:r>
    </w:p>
    <w:p w14:paraId="6D4F24DA" w14:textId="6FF4396E" w:rsid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>INNER JOIN kartu ON pelanggan.kartu_id = kartu.id;</w:t>
      </w:r>
    </w:p>
    <w:p w14:paraId="074C1525" w14:textId="076866C2" w:rsidR="00676521" w:rsidRPr="008747AC" w:rsidRDefault="00676521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Select * FROM pesanan_pelanggan_kartu</w:t>
      </w:r>
    </w:p>
    <w:p w14:paraId="41477FCA" w14:textId="77777777" w:rsidR="00074A3F" w:rsidRDefault="00074A3F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5B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3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3B90A7BB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C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377F93B1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B" w14:textId="24B5DD2D" w:rsidR="00C25193" w:rsidRDefault="00EF4EE6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 w:rsidR="006F1230">
              <w:rPr>
                <w:rFonts w:ascii="Arial" w:eastAsia="Arial" w:hAnsi="Arial" w:cs="Arial"/>
                <w:sz w:val="18"/>
                <w:szCs w:val="18"/>
              </w:rPr>
              <w:t>ontak</w:t>
            </w:r>
          </w:p>
        </w:tc>
      </w:tr>
    </w:tbl>
    <w:p w14:paraId="2E21FC63" w14:textId="77777777" w:rsidR="00C248CC" w:rsidRPr="00773EFE" w:rsidRDefault="0027654C" w:rsidP="0027654C">
      <w:pPr>
        <w:spacing w:line="360" w:lineRule="auto"/>
        <w:ind w:left="709"/>
        <w:rPr>
          <w:rFonts w:ascii="Courier New" w:hAnsi="Courier New" w:cs="Courier New"/>
        </w:rPr>
      </w:pPr>
      <w:r w:rsidRPr="00773EFE">
        <w:rPr>
          <w:rFonts w:ascii="Courier New" w:hAnsi="Courier New" w:cs="Courier New"/>
        </w:rPr>
        <w:tab/>
      </w:r>
      <w:r w:rsidRPr="00773EFE">
        <w:rPr>
          <w:rFonts w:ascii="Courier New" w:hAnsi="Courier New" w:cs="Courier New"/>
        </w:rPr>
        <w:t xml:space="preserve">create view pembelian_produk_vendor as </w:t>
      </w:r>
    </w:p>
    <w:p w14:paraId="6203959F" w14:textId="77777777" w:rsidR="00C248CC" w:rsidRPr="00773EFE" w:rsidRDefault="0027654C" w:rsidP="0027654C">
      <w:pPr>
        <w:spacing w:line="360" w:lineRule="auto"/>
        <w:ind w:left="709"/>
        <w:rPr>
          <w:rFonts w:ascii="Courier New" w:hAnsi="Courier New" w:cs="Courier New"/>
        </w:rPr>
      </w:pPr>
      <w:r w:rsidRPr="00773EFE">
        <w:rPr>
          <w:rFonts w:ascii="Courier New" w:hAnsi="Courier New" w:cs="Courier New"/>
        </w:rPr>
        <w:t xml:space="preserve">SELECT pembelian.id, pembelian.tanggal, pembelian.nomor, pembelian.jumlah, pembelian.harga, produk.nama, vendor.nama as nama_vendor, vendor.kontak </w:t>
      </w:r>
    </w:p>
    <w:p w14:paraId="7BDD61F5" w14:textId="4FF792C2" w:rsidR="0027654C" w:rsidRPr="00773EFE" w:rsidRDefault="0027654C" w:rsidP="00773EFE">
      <w:pPr>
        <w:spacing w:line="360" w:lineRule="auto"/>
        <w:ind w:left="709"/>
        <w:rPr>
          <w:rFonts w:ascii="Courier New" w:hAnsi="Courier New" w:cs="Courier New"/>
        </w:rPr>
      </w:pPr>
      <w:r w:rsidRPr="00773EFE">
        <w:rPr>
          <w:rFonts w:ascii="Courier New" w:hAnsi="Courier New" w:cs="Courier New"/>
        </w:rPr>
        <w:t>from pembelian inner join produk on pembelian.produk_id = produk.id INNER JOIN vendor on pembelian.vendor_id = vendor.id;</w:t>
      </w:r>
    </w:p>
    <w:p w14:paraId="6B1EA535" w14:textId="77777777" w:rsidR="0027654C" w:rsidRDefault="0027654C" w:rsidP="0027654C">
      <w:pPr>
        <w:spacing w:line="360" w:lineRule="auto"/>
        <w:ind w:left="709"/>
      </w:pPr>
    </w:p>
    <w:p w14:paraId="0000006E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4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451B036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F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6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 items</w:t>
            </w:r>
          </w:p>
        </w:tc>
      </w:tr>
      <w:tr w:rsidR="00C25193" w14:paraId="3CE1E953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8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</w:p>
        </w:tc>
      </w:tr>
    </w:tbl>
    <w:p w14:paraId="317084F7" w14:textId="77777777" w:rsidR="00C248CC" w:rsidRDefault="0027654C" w:rsidP="00C248CC">
      <w:pPr>
        <w:shd w:val="clear" w:color="auto" w:fill="FFFFFF"/>
        <w:ind w:left="709"/>
        <w:rPr>
          <w:rFonts w:ascii="Consolas" w:eastAsia="Times New Roman" w:hAnsi="Consolas" w:cs="Times New Roman"/>
          <w:color w:val="444444"/>
          <w:sz w:val="20"/>
          <w:szCs w:val="20"/>
          <w:lang w:val="en-ID"/>
        </w:rPr>
      </w:pPr>
      <w:r>
        <w:tab/>
      </w:r>
      <w:r w:rsidR="00C248CC" w:rsidRPr="00C248CC">
        <w:rPr>
          <w:rFonts w:ascii="Consolas" w:eastAsia="Times New Roman" w:hAnsi="Consolas" w:cs="Times New Roman"/>
          <w:color w:val="990099"/>
          <w:sz w:val="20"/>
          <w:szCs w:val="20"/>
          <w:lang w:val="en-ID"/>
        </w:rPr>
        <w:t>CREATE</w:t>
      </w:r>
      <w:r w:rsidR="00C248CC" w:rsidRPr="00C248CC">
        <w:rPr>
          <w:rFonts w:ascii="Consolas" w:eastAsia="Times New Roman" w:hAnsi="Consolas" w:cs="Times New Roman"/>
          <w:color w:val="444444"/>
          <w:sz w:val="20"/>
          <w:szCs w:val="20"/>
          <w:lang w:val="en-ID"/>
        </w:rPr>
        <w:t> VIEW pesanan_pelanggan_produk_jenis_items </w:t>
      </w:r>
    </w:p>
    <w:p w14:paraId="42245C59" w14:textId="77777777" w:rsidR="00C248CC" w:rsidRDefault="00C248CC" w:rsidP="00C248CC">
      <w:pPr>
        <w:shd w:val="clear" w:color="auto" w:fill="FFFFFF"/>
        <w:ind w:left="709"/>
        <w:rPr>
          <w:rFonts w:ascii="Consolas" w:eastAsia="Times New Roman" w:hAnsi="Consolas" w:cs="Times New Roman"/>
          <w:color w:val="444444"/>
          <w:sz w:val="20"/>
          <w:szCs w:val="20"/>
          <w:lang w:val="en-ID"/>
        </w:rPr>
      </w:pPr>
      <w:r w:rsidRPr="00C248CC">
        <w:rPr>
          <w:rFonts w:ascii="Consolas" w:eastAsia="Times New Roman" w:hAnsi="Consolas" w:cs="Times New Roman"/>
          <w:color w:val="990099"/>
          <w:sz w:val="20"/>
          <w:szCs w:val="20"/>
          <w:lang w:val="en-ID"/>
        </w:rPr>
        <w:t>as</w:t>
      </w:r>
      <w:r w:rsidRPr="00C248CC">
        <w:rPr>
          <w:rFonts w:ascii="Consolas" w:eastAsia="Times New Roman" w:hAnsi="Consolas" w:cs="Times New Roman"/>
          <w:color w:val="444444"/>
          <w:sz w:val="20"/>
          <w:szCs w:val="20"/>
          <w:lang w:val="en-ID"/>
        </w:rPr>
        <w:t> </w:t>
      </w:r>
      <w:r w:rsidRPr="00C248CC">
        <w:rPr>
          <w:rFonts w:ascii="Consolas" w:eastAsia="Times New Roman" w:hAnsi="Consolas" w:cs="Times New Roman"/>
          <w:color w:val="990099"/>
          <w:sz w:val="20"/>
          <w:szCs w:val="20"/>
          <w:lang w:val="en-ID"/>
        </w:rPr>
        <w:t>SELECT</w:t>
      </w:r>
      <w:r w:rsidRPr="00C248CC">
        <w:rPr>
          <w:rFonts w:ascii="Consolas" w:eastAsia="Times New Roman" w:hAnsi="Consolas" w:cs="Times New Roman"/>
          <w:color w:val="444444"/>
          <w:sz w:val="20"/>
          <w:szCs w:val="20"/>
          <w:lang w:val="en-ID"/>
        </w:rPr>
        <w:t> pesanan</w:t>
      </w:r>
      <w:r w:rsidRPr="00C248CC">
        <w:rPr>
          <w:rFonts w:ascii="Consolas" w:eastAsia="Times New Roman" w:hAnsi="Consolas" w:cs="Times New Roman"/>
          <w:color w:val="FF9900"/>
          <w:sz w:val="20"/>
          <w:szCs w:val="20"/>
          <w:lang w:val="en-ID"/>
        </w:rPr>
        <w:t>.id</w:t>
      </w:r>
      <w:r w:rsidRPr="00C248CC">
        <w:rPr>
          <w:rFonts w:ascii="Consolas" w:eastAsia="Times New Roman" w:hAnsi="Consolas" w:cs="Times New Roman"/>
          <w:color w:val="444444"/>
          <w:sz w:val="20"/>
          <w:szCs w:val="20"/>
          <w:lang w:val="en-ID"/>
        </w:rPr>
        <w:t>, pesanan</w:t>
      </w:r>
      <w:r w:rsidRPr="00C248CC">
        <w:rPr>
          <w:rFonts w:ascii="Consolas" w:eastAsia="Times New Roman" w:hAnsi="Consolas" w:cs="Times New Roman"/>
          <w:color w:val="FF9900"/>
          <w:sz w:val="20"/>
          <w:szCs w:val="20"/>
          <w:lang w:val="en-ID"/>
        </w:rPr>
        <w:t>.tanggal</w:t>
      </w:r>
      <w:r w:rsidRPr="00C248CC">
        <w:rPr>
          <w:rFonts w:ascii="Consolas" w:eastAsia="Times New Roman" w:hAnsi="Consolas" w:cs="Times New Roman"/>
          <w:color w:val="444444"/>
          <w:sz w:val="20"/>
          <w:szCs w:val="20"/>
          <w:lang w:val="en-ID"/>
        </w:rPr>
        <w:t>, pesanan</w:t>
      </w:r>
      <w:r w:rsidRPr="00C248CC">
        <w:rPr>
          <w:rFonts w:ascii="Consolas" w:eastAsia="Times New Roman" w:hAnsi="Consolas" w:cs="Times New Roman"/>
          <w:color w:val="FF9900"/>
          <w:sz w:val="20"/>
          <w:szCs w:val="20"/>
          <w:lang w:val="en-ID"/>
        </w:rPr>
        <w:t>.total</w:t>
      </w:r>
      <w:r w:rsidRPr="00C248CC">
        <w:rPr>
          <w:rFonts w:ascii="Consolas" w:eastAsia="Times New Roman" w:hAnsi="Consolas" w:cs="Times New Roman"/>
          <w:color w:val="444444"/>
          <w:sz w:val="20"/>
          <w:szCs w:val="20"/>
          <w:lang w:val="en-ID"/>
        </w:rPr>
        <w:t>, pelanggan</w:t>
      </w:r>
      <w:r w:rsidRPr="00C248CC">
        <w:rPr>
          <w:rFonts w:ascii="Consolas" w:eastAsia="Times New Roman" w:hAnsi="Consolas" w:cs="Times New Roman"/>
          <w:color w:val="FF9900"/>
          <w:sz w:val="20"/>
          <w:szCs w:val="20"/>
          <w:lang w:val="en-ID"/>
        </w:rPr>
        <w:t>.nama</w:t>
      </w:r>
      <w:r w:rsidRPr="00C248CC">
        <w:rPr>
          <w:rFonts w:ascii="Consolas" w:eastAsia="Times New Roman" w:hAnsi="Consolas" w:cs="Times New Roman"/>
          <w:color w:val="444444"/>
          <w:sz w:val="20"/>
          <w:szCs w:val="20"/>
          <w:lang w:val="en-ID"/>
        </w:rPr>
        <w:t>, produk</w:t>
      </w:r>
      <w:r w:rsidRPr="00C248CC">
        <w:rPr>
          <w:rFonts w:ascii="Consolas" w:eastAsia="Times New Roman" w:hAnsi="Consolas" w:cs="Times New Roman"/>
          <w:color w:val="FF9900"/>
          <w:sz w:val="20"/>
          <w:szCs w:val="20"/>
          <w:lang w:val="en-ID"/>
        </w:rPr>
        <w:t>.kode</w:t>
      </w:r>
      <w:r w:rsidRPr="00C248CC">
        <w:rPr>
          <w:rFonts w:ascii="Consolas" w:eastAsia="Times New Roman" w:hAnsi="Consolas" w:cs="Times New Roman"/>
          <w:color w:val="444444"/>
          <w:sz w:val="20"/>
          <w:szCs w:val="20"/>
          <w:lang w:val="en-ID"/>
        </w:rPr>
        <w:t>, produk</w:t>
      </w:r>
      <w:r w:rsidRPr="00C248CC">
        <w:rPr>
          <w:rFonts w:ascii="Consolas" w:eastAsia="Times New Roman" w:hAnsi="Consolas" w:cs="Times New Roman"/>
          <w:color w:val="FF9900"/>
          <w:sz w:val="20"/>
          <w:szCs w:val="20"/>
          <w:lang w:val="en-ID"/>
        </w:rPr>
        <w:t>.nama</w:t>
      </w:r>
      <w:r w:rsidRPr="00C248CC">
        <w:rPr>
          <w:rFonts w:ascii="Consolas" w:eastAsia="Times New Roman" w:hAnsi="Consolas" w:cs="Times New Roman"/>
          <w:color w:val="444444"/>
          <w:sz w:val="20"/>
          <w:szCs w:val="20"/>
          <w:lang w:val="en-ID"/>
        </w:rPr>
        <w:t> </w:t>
      </w:r>
      <w:r w:rsidRPr="00C248CC">
        <w:rPr>
          <w:rFonts w:ascii="Consolas" w:eastAsia="Times New Roman" w:hAnsi="Consolas" w:cs="Times New Roman"/>
          <w:color w:val="990099"/>
          <w:sz w:val="20"/>
          <w:szCs w:val="20"/>
          <w:lang w:val="en-ID"/>
        </w:rPr>
        <w:t>AS</w:t>
      </w:r>
      <w:r w:rsidRPr="00C248CC">
        <w:rPr>
          <w:rFonts w:ascii="Consolas" w:eastAsia="Times New Roman" w:hAnsi="Consolas" w:cs="Times New Roman"/>
          <w:color w:val="444444"/>
          <w:sz w:val="20"/>
          <w:szCs w:val="20"/>
          <w:lang w:val="en-ID"/>
        </w:rPr>
        <w:t> nama_produk, jenis_produk</w:t>
      </w:r>
      <w:r w:rsidRPr="00C248CC">
        <w:rPr>
          <w:rFonts w:ascii="Consolas" w:eastAsia="Times New Roman" w:hAnsi="Consolas" w:cs="Times New Roman"/>
          <w:color w:val="FF9900"/>
          <w:sz w:val="20"/>
          <w:szCs w:val="20"/>
          <w:lang w:val="en-ID"/>
        </w:rPr>
        <w:t>.nama</w:t>
      </w:r>
      <w:r w:rsidRPr="00C248CC">
        <w:rPr>
          <w:rFonts w:ascii="Consolas" w:eastAsia="Times New Roman" w:hAnsi="Consolas" w:cs="Times New Roman"/>
          <w:color w:val="444444"/>
          <w:sz w:val="20"/>
          <w:szCs w:val="20"/>
          <w:lang w:val="en-ID"/>
        </w:rPr>
        <w:t> </w:t>
      </w:r>
      <w:r w:rsidRPr="00C248CC">
        <w:rPr>
          <w:rFonts w:ascii="Consolas" w:eastAsia="Times New Roman" w:hAnsi="Consolas" w:cs="Times New Roman"/>
          <w:color w:val="990099"/>
          <w:sz w:val="20"/>
          <w:szCs w:val="20"/>
          <w:lang w:val="en-ID"/>
        </w:rPr>
        <w:t>AS</w:t>
      </w:r>
      <w:r w:rsidRPr="00C248CC">
        <w:rPr>
          <w:rFonts w:ascii="Consolas" w:eastAsia="Times New Roman" w:hAnsi="Consolas" w:cs="Times New Roman"/>
          <w:color w:val="444444"/>
          <w:sz w:val="20"/>
          <w:szCs w:val="20"/>
          <w:lang w:val="en-ID"/>
        </w:rPr>
        <w:t> jenis_produk, pesanan_items</w:t>
      </w:r>
      <w:r w:rsidRPr="00C248CC">
        <w:rPr>
          <w:rFonts w:ascii="Consolas" w:eastAsia="Times New Roman" w:hAnsi="Consolas" w:cs="Times New Roman"/>
          <w:color w:val="FF9900"/>
          <w:sz w:val="20"/>
          <w:szCs w:val="20"/>
          <w:lang w:val="en-ID"/>
        </w:rPr>
        <w:t>.Qty</w:t>
      </w:r>
      <w:r w:rsidRPr="00C248CC">
        <w:rPr>
          <w:rFonts w:ascii="Consolas" w:eastAsia="Times New Roman" w:hAnsi="Consolas" w:cs="Times New Roman"/>
          <w:color w:val="444444"/>
          <w:sz w:val="20"/>
          <w:szCs w:val="20"/>
          <w:lang w:val="en-ID"/>
        </w:rPr>
        <w:t>, pesanan_items</w:t>
      </w:r>
      <w:r w:rsidRPr="00C248CC">
        <w:rPr>
          <w:rFonts w:ascii="Consolas" w:eastAsia="Times New Roman" w:hAnsi="Consolas" w:cs="Times New Roman"/>
          <w:color w:val="FF9900"/>
          <w:sz w:val="20"/>
          <w:szCs w:val="20"/>
          <w:lang w:val="en-ID"/>
        </w:rPr>
        <w:t>.harga</w:t>
      </w:r>
      <w:r w:rsidRPr="00C248CC">
        <w:rPr>
          <w:rFonts w:ascii="Consolas" w:eastAsia="Times New Roman" w:hAnsi="Consolas" w:cs="Times New Roman"/>
          <w:color w:val="444444"/>
          <w:sz w:val="20"/>
          <w:szCs w:val="20"/>
          <w:lang w:val="en-ID"/>
        </w:rPr>
        <w:t> </w:t>
      </w:r>
    </w:p>
    <w:p w14:paraId="424E88B9" w14:textId="77777777" w:rsidR="00C248CC" w:rsidRDefault="00C248CC" w:rsidP="00C248CC">
      <w:pPr>
        <w:shd w:val="clear" w:color="auto" w:fill="FFFFFF"/>
        <w:ind w:left="709"/>
        <w:rPr>
          <w:rFonts w:ascii="Consolas" w:eastAsia="Times New Roman" w:hAnsi="Consolas" w:cs="Times New Roman"/>
          <w:color w:val="444444"/>
          <w:sz w:val="20"/>
          <w:szCs w:val="20"/>
          <w:lang w:val="en-ID"/>
        </w:rPr>
      </w:pPr>
      <w:r w:rsidRPr="00C248CC">
        <w:rPr>
          <w:rFonts w:ascii="Consolas" w:eastAsia="Times New Roman" w:hAnsi="Consolas" w:cs="Times New Roman"/>
          <w:color w:val="990099"/>
          <w:sz w:val="20"/>
          <w:szCs w:val="20"/>
          <w:lang w:val="en-ID"/>
        </w:rPr>
        <w:t>FROM</w:t>
      </w:r>
      <w:r w:rsidRPr="00C248CC">
        <w:rPr>
          <w:rFonts w:ascii="Consolas" w:eastAsia="Times New Roman" w:hAnsi="Consolas" w:cs="Times New Roman"/>
          <w:color w:val="444444"/>
          <w:sz w:val="20"/>
          <w:szCs w:val="20"/>
          <w:lang w:val="en-ID"/>
        </w:rPr>
        <w:t> pesanan INNER </w:t>
      </w:r>
      <w:r w:rsidRPr="00C248CC">
        <w:rPr>
          <w:rFonts w:ascii="Consolas" w:eastAsia="Times New Roman" w:hAnsi="Consolas" w:cs="Times New Roman"/>
          <w:color w:val="990099"/>
          <w:sz w:val="20"/>
          <w:szCs w:val="20"/>
          <w:lang w:val="en-ID"/>
        </w:rPr>
        <w:t>JOIN</w:t>
      </w:r>
      <w:r w:rsidRPr="00C248CC">
        <w:rPr>
          <w:rFonts w:ascii="Consolas" w:eastAsia="Times New Roman" w:hAnsi="Consolas" w:cs="Times New Roman"/>
          <w:color w:val="444444"/>
          <w:sz w:val="20"/>
          <w:szCs w:val="20"/>
          <w:lang w:val="en-ID"/>
        </w:rPr>
        <w:t> pelanggan </w:t>
      </w:r>
      <w:r w:rsidRPr="00C248CC">
        <w:rPr>
          <w:rFonts w:ascii="Consolas" w:eastAsia="Times New Roman" w:hAnsi="Consolas" w:cs="Times New Roman"/>
          <w:color w:val="990099"/>
          <w:sz w:val="20"/>
          <w:szCs w:val="20"/>
          <w:lang w:val="en-ID"/>
        </w:rPr>
        <w:t>ON</w:t>
      </w:r>
      <w:r w:rsidRPr="00C248CC">
        <w:rPr>
          <w:rFonts w:ascii="Consolas" w:eastAsia="Times New Roman" w:hAnsi="Consolas" w:cs="Times New Roman"/>
          <w:color w:val="444444"/>
          <w:sz w:val="20"/>
          <w:szCs w:val="20"/>
          <w:lang w:val="en-ID"/>
        </w:rPr>
        <w:t> pesanan</w:t>
      </w:r>
      <w:r w:rsidRPr="00C248CC">
        <w:rPr>
          <w:rFonts w:ascii="Consolas" w:eastAsia="Times New Roman" w:hAnsi="Consolas" w:cs="Times New Roman"/>
          <w:color w:val="FF9900"/>
          <w:sz w:val="20"/>
          <w:szCs w:val="20"/>
          <w:lang w:val="en-ID"/>
        </w:rPr>
        <w:t>.pelanggan_id</w:t>
      </w:r>
      <w:r w:rsidRPr="00C248CC">
        <w:rPr>
          <w:rFonts w:ascii="Consolas" w:eastAsia="Times New Roman" w:hAnsi="Consolas" w:cs="Times New Roman"/>
          <w:color w:val="444444"/>
          <w:sz w:val="20"/>
          <w:szCs w:val="20"/>
          <w:lang w:val="en-ID"/>
        </w:rPr>
        <w:t> </w:t>
      </w:r>
      <w:r w:rsidRPr="00C248CC">
        <w:rPr>
          <w:rFonts w:ascii="Consolas" w:eastAsia="Times New Roman" w:hAnsi="Consolas" w:cs="Times New Roman"/>
          <w:color w:val="FF00FF"/>
          <w:sz w:val="20"/>
          <w:szCs w:val="20"/>
          <w:lang w:val="en-ID"/>
        </w:rPr>
        <w:t>=</w:t>
      </w:r>
      <w:r w:rsidRPr="00C248CC">
        <w:rPr>
          <w:rFonts w:ascii="Consolas" w:eastAsia="Times New Roman" w:hAnsi="Consolas" w:cs="Times New Roman"/>
          <w:color w:val="444444"/>
          <w:sz w:val="20"/>
          <w:szCs w:val="20"/>
          <w:lang w:val="en-ID"/>
        </w:rPr>
        <w:t> pelanggan</w:t>
      </w:r>
      <w:r w:rsidRPr="00C248CC">
        <w:rPr>
          <w:rFonts w:ascii="Consolas" w:eastAsia="Times New Roman" w:hAnsi="Consolas" w:cs="Times New Roman"/>
          <w:color w:val="FF9900"/>
          <w:sz w:val="20"/>
          <w:szCs w:val="20"/>
          <w:lang w:val="en-ID"/>
        </w:rPr>
        <w:t>.id</w:t>
      </w:r>
      <w:r w:rsidRPr="00C248CC">
        <w:rPr>
          <w:rFonts w:ascii="Consolas" w:eastAsia="Times New Roman" w:hAnsi="Consolas" w:cs="Times New Roman"/>
          <w:color w:val="444444"/>
          <w:sz w:val="20"/>
          <w:szCs w:val="20"/>
          <w:lang w:val="en-ID"/>
        </w:rPr>
        <w:t> </w:t>
      </w:r>
    </w:p>
    <w:p w14:paraId="0218FCBE" w14:textId="77777777" w:rsidR="00C248CC" w:rsidRDefault="00C248CC" w:rsidP="00C248CC">
      <w:pPr>
        <w:shd w:val="clear" w:color="auto" w:fill="FFFFFF"/>
        <w:ind w:left="709"/>
        <w:rPr>
          <w:rFonts w:ascii="Consolas" w:eastAsia="Times New Roman" w:hAnsi="Consolas" w:cs="Times New Roman"/>
          <w:color w:val="444444"/>
          <w:sz w:val="20"/>
          <w:szCs w:val="20"/>
          <w:lang w:val="en-ID"/>
        </w:rPr>
      </w:pPr>
      <w:r w:rsidRPr="00C248CC">
        <w:rPr>
          <w:rFonts w:ascii="Consolas" w:eastAsia="Times New Roman" w:hAnsi="Consolas" w:cs="Times New Roman"/>
          <w:color w:val="444444"/>
          <w:sz w:val="20"/>
          <w:szCs w:val="20"/>
          <w:lang w:val="en-ID"/>
        </w:rPr>
        <w:t>INNER </w:t>
      </w:r>
      <w:r w:rsidRPr="00C248CC">
        <w:rPr>
          <w:rFonts w:ascii="Consolas" w:eastAsia="Times New Roman" w:hAnsi="Consolas" w:cs="Times New Roman"/>
          <w:color w:val="990099"/>
          <w:sz w:val="20"/>
          <w:szCs w:val="20"/>
          <w:lang w:val="en-ID"/>
        </w:rPr>
        <w:t>JOIN</w:t>
      </w:r>
      <w:r w:rsidRPr="00C248CC">
        <w:rPr>
          <w:rFonts w:ascii="Consolas" w:eastAsia="Times New Roman" w:hAnsi="Consolas" w:cs="Times New Roman"/>
          <w:color w:val="444444"/>
          <w:sz w:val="20"/>
          <w:szCs w:val="20"/>
          <w:lang w:val="en-ID"/>
        </w:rPr>
        <w:t> pesanan_items </w:t>
      </w:r>
      <w:r w:rsidRPr="00C248CC">
        <w:rPr>
          <w:rFonts w:ascii="Consolas" w:eastAsia="Times New Roman" w:hAnsi="Consolas" w:cs="Times New Roman"/>
          <w:color w:val="990099"/>
          <w:sz w:val="20"/>
          <w:szCs w:val="20"/>
          <w:lang w:val="en-ID"/>
        </w:rPr>
        <w:t>ON</w:t>
      </w:r>
      <w:r w:rsidRPr="00C248CC">
        <w:rPr>
          <w:rFonts w:ascii="Consolas" w:eastAsia="Times New Roman" w:hAnsi="Consolas" w:cs="Times New Roman"/>
          <w:color w:val="444444"/>
          <w:sz w:val="20"/>
          <w:szCs w:val="20"/>
          <w:lang w:val="en-ID"/>
        </w:rPr>
        <w:t> pesanan</w:t>
      </w:r>
      <w:r w:rsidRPr="00C248CC">
        <w:rPr>
          <w:rFonts w:ascii="Consolas" w:eastAsia="Times New Roman" w:hAnsi="Consolas" w:cs="Times New Roman"/>
          <w:color w:val="FF9900"/>
          <w:sz w:val="20"/>
          <w:szCs w:val="20"/>
          <w:lang w:val="en-ID"/>
        </w:rPr>
        <w:t>.id</w:t>
      </w:r>
      <w:r w:rsidRPr="00C248CC">
        <w:rPr>
          <w:rFonts w:ascii="Consolas" w:eastAsia="Times New Roman" w:hAnsi="Consolas" w:cs="Times New Roman"/>
          <w:color w:val="444444"/>
          <w:sz w:val="20"/>
          <w:szCs w:val="20"/>
          <w:lang w:val="en-ID"/>
        </w:rPr>
        <w:t> </w:t>
      </w:r>
      <w:r w:rsidRPr="00C248CC">
        <w:rPr>
          <w:rFonts w:ascii="Consolas" w:eastAsia="Times New Roman" w:hAnsi="Consolas" w:cs="Times New Roman"/>
          <w:color w:val="FF00FF"/>
          <w:sz w:val="20"/>
          <w:szCs w:val="20"/>
          <w:lang w:val="en-ID"/>
        </w:rPr>
        <w:t>=</w:t>
      </w:r>
      <w:r w:rsidRPr="00C248CC">
        <w:rPr>
          <w:rFonts w:ascii="Consolas" w:eastAsia="Times New Roman" w:hAnsi="Consolas" w:cs="Times New Roman"/>
          <w:color w:val="444444"/>
          <w:sz w:val="20"/>
          <w:szCs w:val="20"/>
          <w:lang w:val="en-ID"/>
        </w:rPr>
        <w:t> pesanan_items</w:t>
      </w:r>
      <w:r w:rsidRPr="00C248CC">
        <w:rPr>
          <w:rFonts w:ascii="Consolas" w:eastAsia="Times New Roman" w:hAnsi="Consolas" w:cs="Times New Roman"/>
          <w:color w:val="FF9900"/>
          <w:sz w:val="20"/>
          <w:szCs w:val="20"/>
          <w:lang w:val="en-ID"/>
        </w:rPr>
        <w:t>.pesanan_id</w:t>
      </w:r>
      <w:r w:rsidRPr="00C248CC">
        <w:rPr>
          <w:rFonts w:ascii="Consolas" w:eastAsia="Times New Roman" w:hAnsi="Consolas" w:cs="Times New Roman"/>
          <w:color w:val="444444"/>
          <w:sz w:val="20"/>
          <w:szCs w:val="20"/>
          <w:lang w:val="en-ID"/>
        </w:rPr>
        <w:t> </w:t>
      </w:r>
    </w:p>
    <w:p w14:paraId="1C0E47C6" w14:textId="66723D42" w:rsidR="0027654C" w:rsidRPr="00773EFE" w:rsidRDefault="00C248CC" w:rsidP="00773EFE">
      <w:pPr>
        <w:shd w:val="clear" w:color="auto" w:fill="FFFFFF"/>
        <w:ind w:left="709"/>
        <w:rPr>
          <w:rFonts w:ascii="Consolas" w:eastAsia="Times New Roman" w:hAnsi="Consolas" w:cs="Times New Roman"/>
          <w:color w:val="444444"/>
          <w:sz w:val="20"/>
          <w:szCs w:val="20"/>
          <w:lang w:val="en-ID"/>
        </w:rPr>
      </w:pPr>
      <w:r w:rsidRPr="00C248CC">
        <w:rPr>
          <w:rFonts w:ascii="Consolas" w:eastAsia="Times New Roman" w:hAnsi="Consolas" w:cs="Times New Roman"/>
          <w:color w:val="444444"/>
          <w:sz w:val="20"/>
          <w:szCs w:val="20"/>
          <w:lang w:val="en-ID"/>
        </w:rPr>
        <w:t>INNER </w:t>
      </w:r>
      <w:r w:rsidRPr="00C248CC">
        <w:rPr>
          <w:rFonts w:ascii="Consolas" w:eastAsia="Times New Roman" w:hAnsi="Consolas" w:cs="Times New Roman"/>
          <w:color w:val="990099"/>
          <w:sz w:val="20"/>
          <w:szCs w:val="20"/>
          <w:lang w:val="en-ID"/>
        </w:rPr>
        <w:t>JOIN</w:t>
      </w:r>
      <w:r w:rsidRPr="00C248CC">
        <w:rPr>
          <w:rFonts w:ascii="Consolas" w:eastAsia="Times New Roman" w:hAnsi="Consolas" w:cs="Times New Roman"/>
          <w:color w:val="444444"/>
          <w:sz w:val="20"/>
          <w:szCs w:val="20"/>
          <w:lang w:val="en-ID"/>
        </w:rPr>
        <w:t> produk </w:t>
      </w:r>
      <w:r w:rsidRPr="00C248CC">
        <w:rPr>
          <w:rFonts w:ascii="Consolas" w:eastAsia="Times New Roman" w:hAnsi="Consolas" w:cs="Times New Roman"/>
          <w:color w:val="990099"/>
          <w:sz w:val="20"/>
          <w:szCs w:val="20"/>
          <w:lang w:val="en-ID"/>
        </w:rPr>
        <w:t>ON</w:t>
      </w:r>
      <w:r w:rsidRPr="00C248CC">
        <w:rPr>
          <w:rFonts w:ascii="Consolas" w:eastAsia="Times New Roman" w:hAnsi="Consolas" w:cs="Times New Roman"/>
          <w:color w:val="444444"/>
          <w:sz w:val="20"/>
          <w:szCs w:val="20"/>
          <w:lang w:val="en-ID"/>
        </w:rPr>
        <w:t> pesanan_items</w:t>
      </w:r>
      <w:r w:rsidRPr="00C248CC">
        <w:rPr>
          <w:rFonts w:ascii="Consolas" w:eastAsia="Times New Roman" w:hAnsi="Consolas" w:cs="Times New Roman"/>
          <w:color w:val="FF9900"/>
          <w:sz w:val="20"/>
          <w:szCs w:val="20"/>
          <w:lang w:val="en-ID"/>
        </w:rPr>
        <w:t>.produk_id</w:t>
      </w:r>
      <w:r w:rsidRPr="00C248CC">
        <w:rPr>
          <w:rFonts w:ascii="Consolas" w:eastAsia="Times New Roman" w:hAnsi="Consolas" w:cs="Times New Roman"/>
          <w:color w:val="444444"/>
          <w:sz w:val="20"/>
          <w:szCs w:val="20"/>
          <w:lang w:val="en-ID"/>
        </w:rPr>
        <w:t> </w:t>
      </w:r>
      <w:r w:rsidRPr="00C248CC">
        <w:rPr>
          <w:rFonts w:ascii="Consolas" w:eastAsia="Times New Roman" w:hAnsi="Consolas" w:cs="Times New Roman"/>
          <w:color w:val="FF00FF"/>
          <w:sz w:val="20"/>
          <w:szCs w:val="20"/>
          <w:lang w:val="en-ID"/>
        </w:rPr>
        <w:t>=</w:t>
      </w:r>
      <w:r w:rsidRPr="00C248CC">
        <w:rPr>
          <w:rFonts w:ascii="Consolas" w:eastAsia="Times New Roman" w:hAnsi="Consolas" w:cs="Times New Roman"/>
          <w:color w:val="444444"/>
          <w:sz w:val="20"/>
          <w:szCs w:val="20"/>
          <w:lang w:val="en-ID"/>
        </w:rPr>
        <w:t> produk</w:t>
      </w:r>
      <w:r w:rsidRPr="00C248CC">
        <w:rPr>
          <w:rFonts w:ascii="Consolas" w:eastAsia="Times New Roman" w:hAnsi="Consolas" w:cs="Times New Roman"/>
          <w:color w:val="FF9900"/>
          <w:sz w:val="20"/>
          <w:szCs w:val="20"/>
          <w:lang w:val="en-ID"/>
        </w:rPr>
        <w:t>.id</w:t>
      </w:r>
      <w:r w:rsidRPr="00C248CC">
        <w:rPr>
          <w:rFonts w:ascii="Consolas" w:eastAsia="Times New Roman" w:hAnsi="Consolas" w:cs="Times New Roman"/>
          <w:color w:val="444444"/>
          <w:sz w:val="20"/>
          <w:szCs w:val="20"/>
          <w:lang w:val="en-ID"/>
        </w:rPr>
        <w:t> INNER </w:t>
      </w:r>
      <w:r w:rsidRPr="00C248CC">
        <w:rPr>
          <w:rFonts w:ascii="Consolas" w:eastAsia="Times New Roman" w:hAnsi="Consolas" w:cs="Times New Roman"/>
          <w:color w:val="990099"/>
          <w:sz w:val="20"/>
          <w:szCs w:val="20"/>
          <w:lang w:val="en-ID"/>
        </w:rPr>
        <w:t>JOIN</w:t>
      </w:r>
      <w:r w:rsidRPr="00C248CC">
        <w:rPr>
          <w:rFonts w:ascii="Consolas" w:eastAsia="Times New Roman" w:hAnsi="Consolas" w:cs="Times New Roman"/>
          <w:color w:val="444444"/>
          <w:sz w:val="20"/>
          <w:szCs w:val="20"/>
          <w:lang w:val="en-ID"/>
        </w:rPr>
        <w:t> jenis_produk </w:t>
      </w:r>
      <w:r w:rsidRPr="00C248CC">
        <w:rPr>
          <w:rFonts w:ascii="Consolas" w:eastAsia="Times New Roman" w:hAnsi="Consolas" w:cs="Times New Roman"/>
          <w:color w:val="990099"/>
          <w:sz w:val="20"/>
          <w:szCs w:val="20"/>
          <w:lang w:val="en-ID"/>
        </w:rPr>
        <w:t>ON</w:t>
      </w:r>
      <w:r w:rsidRPr="00C248CC">
        <w:rPr>
          <w:rFonts w:ascii="Consolas" w:eastAsia="Times New Roman" w:hAnsi="Consolas" w:cs="Times New Roman"/>
          <w:color w:val="444444"/>
          <w:sz w:val="20"/>
          <w:szCs w:val="20"/>
          <w:lang w:val="en-ID"/>
        </w:rPr>
        <w:t> produk</w:t>
      </w:r>
      <w:r w:rsidRPr="00C248CC">
        <w:rPr>
          <w:rFonts w:ascii="Consolas" w:eastAsia="Times New Roman" w:hAnsi="Consolas" w:cs="Times New Roman"/>
          <w:color w:val="FF9900"/>
          <w:sz w:val="20"/>
          <w:szCs w:val="20"/>
          <w:lang w:val="en-ID"/>
        </w:rPr>
        <w:t>.jenis_produk_id</w:t>
      </w:r>
      <w:r w:rsidRPr="00C248CC">
        <w:rPr>
          <w:rFonts w:ascii="Consolas" w:eastAsia="Times New Roman" w:hAnsi="Consolas" w:cs="Times New Roman"/>
          <w:color w:val="444444"/>
          <w:sz w:val="20"/>
          <w:szCs w:val="20"/>
          <w:lang w:val="en-ID"/>
        </w:rPr>
        <w:t> </w:t>
      </w:r>
      <w:r w:rsidRPr="00C248CC">
        <w:rPr>
          <w:rFonts w:ascii="Consolas" w:eastAsia="Times New Roman" w:hAnsi="Consolas" w:cs="Times New Roman"/>
          <w:color w:val="FF00FF"/>
          <w:sz w:val="20"/>
          <w:szCs w:val="20"/>
          <w:lang w:val="en-ID"/>
        </w:rPr>
        <w:t>=</w:t>
      </w:r>
      <w:r w:rsidRPr="00C248CC">
        <w:rPr>
          <w:rFonts w:ascii="Consolas" w:eastAsia="Times New Roman" w:hAnsi="Consolas" w:cs="Times New Roman"/>
          <w:color w:val="444444"/>
          <w:sz w:val="20"/>
          <w:szCs w:val="20"/>
          <w:lang w:val="en-ID"/>
        </w:rPr>
        <w:t> jenis_produk</w:t>
      </w:r>
      <w:r w:rsidRPr="00C248CC">
        <w:rPr>
          <w:rFonts w:ascii="Consolas" w:eastAsia="Times New Roman" w:hAnsi="Consolas" w:cs="Times New Roman"/>
          <w:color w:val="FF9900"/>
          <w:sz w:val="20"/>
          <w:szCs w:val="20"/>
          <w:lang w:val="en-ID"/>
        </w:rPr>
        <w:t>.id</w:t>
      </w:r>
      <w:r w:rsidRPr="00C248CC">
        <w:rPr>
          <w:rFonts w:ascii="Consolas" w:eastAsia="Times New Roman" w:hAnsi="Consolas" w:cs="Times New Roman"/>
          <w:color w:val="444444"/>
          <w:sz w:val="20"/>
          <w:szCs w:val="20"/>
          <w:lang w:val="en-ID"/>
        </w:rPr>
        <w:t>;</w:t>
      </w:r>
    </w:p>
    <w:p w14:paraId="4DF0ECD1" w14:textId="77777777" w:rsidR="0027654C" w:rsidRDefault="0027654C" w:rsidP="00C1639A">
      <w:pPr>
        <w:pBdr>
          <w:bottom w:val="single" w:sz="4" w:space="1" w:color="000000"/>
        </w:pBdr>
      </w:pPr>
    </w:p>
    <w:p w14:paraId="1CDED0BF" w14:textId="6AE42874" w:rsidR="00C1639A" w:rsidRDefault="00C1639A" w:rsidP="00C1639A">
      <w:pPr>
        <w:pBdr>
          <w:bottom w:val="single" w:sz="4" w:space="1" w:color="000000"/>
        </w:pBdr>
      </w:pPr>
      <w:r>
        <w:t>SOAL 5.2</w:t>
      </w:r>
    </w:p>
    <w:p w14:paraId="2AFAE82F" w14:textId="77777777" w:rsidR="00C1639A" w:rsidRDefault="00C1639A" w:rsidP="00C1639A"/>
    <w:p w14:paraId="76AA20C6" w14:textId="77777777" w:rsidR="00C1639A" w:rsidRDefault="00C1639A" w:rsidP="00C1639A">
      <w:pPr>
        <w:numPr>
          <w:ilvl w:val="0"/>
          <w:numId w:val="4"/>
        </w:numPr>
        <w:spacing w:line="360" w:lineRule="auto"/>
      </w:pPr>
      <w:r>
        <w:t>Buatlah sebuah transaction dengan skenario-skenario statement sebagai berikut:</w:t>
      </w:r>
    </w:p>
    <w:p w14:paraId="77B833A1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Mulai transaction</w:t>
      </w:r>
    </w:p>
    <w:p w14:paraId="3016E4FB" w14:textId="3A43A5ED" w:rsidR="00C248CC" w:rsidRPr="00773EFE" w:rsidRDefault="00C248CC" w:rsidP="00C248CC">
      <w:pPr>
        <w:spacing w:line="360" w:lineRule="auto"/>
        <w:ind w:left="1440"/>
        <w:rPr>
          <w:rFonts w:ascii="Courier New" w:hAnsi="Courier New" w:cs="Courier New"/>
        </w:rPr>
      </w:pPr>
      <w:r w:rsidRPr="00773EFE">
        <w:rPr>
          <w:rFonts w:ascii="Courier New" w:hAnsi="Courier New" w:cs="Courier New"/>
        </w:rPr>
        <w:t>start transaction;</w:t>
      </w:r>
    </w:p>
    <w:p w14:paraId="70A1904F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Insert data produk sebanyak 3 record</w:t>
      </w:r>
    </w:p>
    <w:p w14:paraId="750818A6" w14:textId="6E33603D" w:rsidR="00C248CC" w:rsidRPr="00773EFE" w:rsidRDefault="00CF31F9" w:rsidP="00C248CC">
      <w:pPr>
        <w:spacing w:line="360" w:lineRule="auto"/>
        <w:ind w:left="1440"/>
        <w:rPr>
          <w:rFonts w:ascii="Courier New" w:hAnsi="Courier New" w:cs="Courier New"/>
        </w:rPr>
      </w:pPr>
      <w:r w:rsidRPr="00773EFE">
        <w:rPr>
          <w:rFonts w:ascii="Courier New" w:hAnsi="Courier New" w:cs="Courier New"/>
        </w:rPr>
        <w:t>INSERT INTO `produk` (`id`, `kode`, `nama`, `harga_beli`, `harga_jual`, `stok`, `min_stok`, `jenis_produk_id`) VALUES (NULL, 'DCT01', 'sepatu docmarte', '1000000', '1500000', '3', '1', '2'), (NULL, 'CC01', 'Cincin skena', '3000', '5000', '10', '2', '2'), (NULL, 'NP001', 'Nasi Padang', '10000', '12000', '4', '2', '3');</w:t>
      </w:r>
    </w:p>
    <w:p w14:paraId="012A2B67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Update data stok salah satu produk</w:t>
      </w:r>
    </w:p>
    <w:p w14:paraId="4B58E7B6" w14:textId="0FBF2EA9" w:rsidR="00CF31F9" w:rsidRPr="00773EFE" w:rsidRDefault="00CF31F9" w:rsidP="00CF31F9">
      <w:pPr>
        <w:spacing w:line="360" w:lineRule="auto"/>
        <w:ind w:left="1440"/>
        <w:rPr>
          <w:rFonts w:ascii="Courier New" w:hAnsi="Courier New" w:cs="Courier New"/>
        </w:rPr>
      </w:pPr>
      <w:r w:rsidRPr="00773EFE">
        <w:rPr>
          <w:rFonts w:ascii="Courier New" w:hAnsi="Courier New" w:cs="Courier New"/>
        </w:rPr>
        <w:t>update produk set nama = 'Cincin Silver' where id = 12;</w:t>
      </w:r>
    </w:p>
    <w:p w14:paraId="49CFB5E8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Buat savepoint</w:t>
      </w:r>
    </w:p>
    <w:p w14:paraId="70A30C4D" w14:textId="4EB48B4B" w:rsidR="00CF31F9" w:rsidRPr="00773EFE" w:rsidRDefault="00CF31F9" w:rsidP="00CF31F9">
      <w:pPr>
        <w:spacing w:line="360" w:lineRule="auto"/>
        <w:ind w:left="1440"/>
        <w:rPr>
          <w:rFonts w:ascii="Courier New" w:hAnsi="Courier New" w:cs="Courier New"/>
        </w:rPr>
      </w:pPr>
      <w:r w:rsidRPr="00773EFE">
        <w:rPr>
          <w:rFonts w:ascii="Courier New" w:hAnsi="Courier New" w:cs="Courier New"/>
        </w:rPr>
        <w:t>savepoint hapus_data;</w:t>
      </w:r>
    </w:p>
    <w:p w14:paraId="4082548F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Hapus salah satu data pembayaran</w:t>
      </w:r>
    </w:p>
    <w:p w14:paraId="54E1F5E6" w14:textId="47442C56" w:rsidR="00CF31F9" w:rsidRPr="00773EFE" w:rsidRDefault="00CF31F9" w:rsidP="00CF31F9">
      <w:pPr>
        <w:spacing w:line="360" w:lineRule="auto"/>
        <w:ind w:left="1440"/>
        <w:rPr>
          <w:rFonts w:ascii="Courier New" w:hAnsi="Courier New" w:cs="Courier New"/>
        </w:rPr>
      </w:pPr>
      <w:r w:rsidRPr="00773EFE">
        <w:rPr>
          <w:rFonts w:ascii="Courier New" w:hAnsi="Courier New" w:cs="Courier New"/>
        </w:rPr>
        <w:t>delete from pembayaran where id = 2;</w:t>
      </w:r>
    </w:p>
    <w:p w14:paraId="62F2B7A1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Kembali ke savepoint</w:t>
      </w:r>
    </w:p>
    <w:p w14:paraId="638B4003" w14:textId="68A8CB0E" w:rsidR="00CF31F9" w:rsidRPr="00773EFE" w:rsidRDefault="00CF31F9" w:rsidP="00CF31F9">
      <w:pPr>
        <w:spacing w:line="360" w:lineRule="auto"/>
        <w:ind w:left="1440"/>
        <w:rPr>
          <w:rFonts w:ascii="Courier New" w:hAnsi="Courier New" w:cs="Courier New"/>
        </w:rPr>
      </w:pPr>
      <w:r w:rsidRPr="00773EFE">
        <w:rPr>
          <w:rFonts w:ascii="Courier New" w:hAnsi="Courier New" w:cs="Courier New"/>
        </w:rPr>
        <w:t>rollback;</w:t>
      </w:r>
    </w:p>
    <w:p w14:paraId="147B98D9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Update data iuran salah satu kartu</w:t>
      </w:r>
    </w:p>
    <w:p w14:paraId="4468FDDC" w14:textId="66422259" w:rsidR="00CF31F9" w:rsidRPr="00773EFE" w:rsidRDefault="00CF31F9" w:rsidP="00CF31F9">
      <w:pPr>
        <w:spacing w:line="360" w:lineRule="auto"/>
        <w:ind w:left="1440"/>
        <w:rPr>
          <w:rFonts w:ascii="Courier New" w:hAnsi="Courier New" w:cs="Courier New"/>
        </w:rPr>
      </w:pPr>
      <w:r w:rsidRPr="00773EFE">
        <w:rPr>
          <w:rFonts w:ascii="Courier New" w:hAnsi="Courier New" w:cs="Courier New"/>
        </w:rPr>
        <w:t>update kartu set iuran = 3000 where id = 8;</w:t>
      </w:r>
    </w:p>
    <w:p w14:paraId="64A36BE3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lastRenderedPageBreak/>
        <w:t>Akhiri transaction dengan commit</w:t>
      </w:r>
    </w:p>
    <w:p w14:paraId="55A8BE85" w14:textId="65D0BDC4" w:rsidR="00CF31F9" w:rsidRPr="00773EFE" w:rsidRDefault="00773EFE" w:rsidP="00CF31F9">
      <w:pPr>
        <w:spacing w:line="360" w:lineRule="auto"/>
        <w:ind w:left="1440"/>
        <w:rPr>
          <w:rFonts w:ascii="Courier New" w:hAnsi="Courier New" w:cs="Courier New"/>
        </w:rPr>
      </w:pPr>
      <w:r w:rsidRPr="00773EFE">
        <w:rPr>
          <w:rFonts w:ascii="Courier New" w:hAnsi="Courier New" w:cs="Courier New"/>
        </w:rPr>
        <w:t>commit;</w:t>
      </w:r>
    </w:p>
    <w:p w14:paraId="00000083" w14:textId="28342009" w:rsidR="00C25193" w:rsidRPr="00F2353A" w:rsidRDefault="00C1639A" w:rsidP="00F2353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START TRANSACTION ...</w:t>
      </w:r>
    </w:p>
    <w:sectPr w:rsidR="00C25193" w:rsidRPr="00F2353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7A029" w14:textId="77777777" w:rsidR="004B5965" w:rsidRDefault="004B5965">
      <w:r>
        <w:separator/>
      </w:r>
    </w:p>
  </w:endnote>
  <w:endnote w:type="continuationSeparator" w:id="0">
    <w:p w14:paraId="578200FE" w14:textId="77777777" w:rsidR="004B5965" w:rsidRDefault="004B5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5" w14:textId="1A0583DB" w:rsidR="00C25193" w:rsidRPr="00EF272C" w:rsidRDefault="00EF272C">
    <w:pPr>
      <w:pBdr>
        <w:top w:val="nil"/>
        <w:left w:val="nil"/>
        <w:bottom w:val="nil"/>
        <w:right w:val="nil"/>
        <w:between w:val="nil"/>
      </w:pBdr>
      <w:rPr>
        <w:color w:val="5B9BD5"/>
        <w:sz w:val="20"/>
        <w:szCs w:val="20"/>
      </w:rPr>
    </w:pPr>
    <w:r>
      <w:rPr>
        <w:color w:val="5B9BD5"/>
        <w:sz w:val="20"/>
        <w:szCs w:val="20"/>
      </w:rPr>
      <w:t>View &amp; Transaction</w:t>
    </w:r>
    <w:r w:rsidR="006F1230">
      <w:rPr>
        <w:color w:val="5B9BD5"/>
        <w:sz w:val="20"/>
        <w:szCs w:val="20"/>
      </w:rPr>
      <w:t xml:space="preserve"> </w:t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  <w:t xml:space="preserve">          </w:t>
    </w:r>
    <w:r w:rsidR="006F1230">
      <w:rPr>
        <w:color w:val="5B9BD5"/>
        <w:sz w:val="20"/>
        <w:szCs w:val="20"/>
      </w:rPr>
      <w:fldChar w:fldCharType="begin"/>
    </w:r>
    <w:r w:rsidR="006F1230">
      <w:rPr>
        <w:color w:val="5B9BD5"/>
        <w:sz w:val="20"/>
        <w:szCs w:val="20"/>
      </w:rPr>
      <w:instrText>PAGE</w:instrText>
    </w:r>
    <w:r w:rsidR="006F1230">
      <w:rPr>
        <w:color w:val="5B9BD5"/>
        <w:sz w:val="20"/>
        <w:szCs w:val="20"/>
      </w:rPr>
      <w:fldChar w:fldCharType="separate"/>
    </w:r>
    <w:r w:rsidR="00CA71F3">
      <w:rPr>
        <w:noProof/>
        <w:color w:val="5B9BD5"/>
        <w:sz w:val="20"/>
        <w:szCs w:val="20"/>
      </w:rPr>
      <w:t>1</w:t>
    </w:r>
    <w:r w:rsidR="006F1230"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44692" w14:textId="77777777" w:rsidR="004B5965" w:rsidRDefault="004B5965">
      <w:r>
        <w:separator/>
      </w:r>
    </w:p>
  </w:footnote>
  <w:footnote w:type="continuationSeparator" w:id="0">
    <w:p w14:paraId="20EDC5B7" w14:textId="77777777" w:rsidR="004B5965" w:rsidRDefault="004B59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5FD01FEA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0A0371">
      <w:t xml:space="preserve">5 </w:t>
    </w:r>
    <w:r>
      <w:rPr>
        <w:color w:val="000000"/>
      </w:rPr>
      <w:t xml:space="preserve">| </w:t>
    </w:r>
    <w:r>
      <w:t>View</w:t>
    </w:r>
    <w:r w:rsidR="00200752">
      <w:t xml:space="preserve"> &amp; Transaction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0D73742"/>
    <w:multiLevelType w:val="multilevel"/>
    <w:tmpl w:val="568211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BC16B70"/>
    <w:multiLevelType w:val="multilevel"/>
    <w:tmpl w:val="D98C7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38419318">
    <w:abstractNumId w:val="0"/>
  </w:num>
  <w:num w:numId="2" w16cid:durableId="301691437">
    <w:abstractNumId w:val="1"/>
  </w:num>
  <w:num w:numId="3" w16cid:durableId="232199299">
    <w:abstractNumId w:val="2"/>
  </w:num>
  <w:num w:numId="4" w16cid:durableId="1977253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3"/>
    <w:rsid w:val="00074A3F"/>
    <w:rsid w:val="000A0371"/>
    <w:rsid w:val="0014600C"/>
    <w:rsid w:val="00200752"/>
    <w:rsid w:val="0027654C"/>
    <w:rsid w:val="00357042"/>
    <w:rsid w:val="003936D2"/>
    <w:rsid w:val="003E4923"/>
    <w:rsid w:val="004B5965"/>
    <w:rsid w:val="004E06BF"/>
    <w:rsid w:val="004F63DF"/>
    <w:rsid w:val="005B60F1"/>
    <w:rsid w:val="00676521"/>
    <w:rsid w:val="006F1230"/>
    <w:rsid w:val="00773EFE"/>
    <w:rsid w:val="008747AC"/>
    <w:rsid w:val="008F267B"/>
    <w:rsid w:val="00911D37"/>
    <w:rsid w:val="00946715"/>
    <w:rsid w:val="00C1639A"/>
    <w:rsid w:val="00C248CC"/>
    <w:rsid w:val="00C25193"/>
    <w:rsid w:val="00CA71F3"/>
    <w:rsid w:val="00CF31F9"/>
    <w:rsid w:val="00EF272C"/>
    <w:rsid w:val="00EF4EE6"/>
    <w:rsid w:val="00F22C0D"/>
    <w:rsid w:val="00F2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cm-keyword">
    <w:name w:val="cm-keyword"/>
    <w:basedOn w:val="DefaultParagraphFont"/>
    <w:rsid w:val="00C248CC"/>
  </w:style>
  <w:style w:type="character" w:customStyle="1" w:styleId="cm-variable-2">
    <w:name w:val="cm-variable-2"/>
    <w:basedOn w:val="DefaultParagraphFont"/>
    <w:rsid w:val="00C248CC"/>
  </w:style>
  <w:style w:type="character" w:customStyle="1" w:styleId="cm-punctuation">
    <w:name w:val="cm-punctuation"/>
    <w:basedOn w:val="DefaultParagraphFont"/>
    <w:rsid w:val="00C248CC"/>
  </w:style>
  <w:style w:type="character" w:customStyle="1" w:styleId="cm-operator">
    <w:name w:val="cm-operator"/>
    <w:basedOn w:val="DefaultParagraphFont"/>
    <w:rsid w:val="00C24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4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898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599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6285320313071</cp:lastModifiedBy>
  <cp:revision>2</cp:revision>
  <dcterms:created xsi:type="dcterms:W3CDTF">2023-10-17T13:01:00Z</dcterms:created>
  <dcterms:modified xsi:type="dcterms:W3CDTF">2023-10-17T13:01:00Z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